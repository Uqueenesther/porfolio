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sz w:val="40"/>
        </w:rPr>
      </w:pPr>
    </w:p>
    <w:p>
      <w:pPr>
        <w:pStyle w:val="6"/>
        <w:jc w:val="center"/>
        <w:rPr>
          <w:rFonts w:hint="default" w:ascii="Times New Roman" w:hAnsi="Times New Roman" w:cs="Times New Roman"/>
        </w:rPr>
      </w:pPr>
      <w:r>
        <w:rPr>
          <w:rFonts w:hint="default" w:ascii="Times New Roman" w:hAnsi="Times New Roman" w:cs="Times New Roman"/>
        </w:rPr>
        <w:t>Queenesther Umoh</w:t>
      </w:r>
    </w:p>
    <w:p>
      <w:pPr>
        <w:pStyle w:val="6"/>
        <w:jc w:val="center"/>
        <w:rPr>
          <w:rFonts w:hint="default" w:ascii="Times New Roman" w:hAnsi="Times New Roman" w:cs="Times New Roman"/>
          <w:sz w:val="28"/>
          <w:lang w:val="en-US"/>
        </w:rPr>
      </w:pPr>
      <w:r>
        <w:rPr>
          <w:rFonts w:hint="default" w:ascii="Times New Roman" w:hAnsi="Times New Roman" w:cs="Times New Roman"/>
          <w:sz w:val="28"/>
          <w:lang w:val="en-US"/>
        </w:rPr>
        <w:t>37 Owoduni st. Coker Surulere Lagos</w:t>
      </w:r>
    </w:p>
    <w:p>
      <w:pPr>
        <w:pStyle w:val="6"/>
        <w:jc w:val="center"/>
        <w:rPr>
          <w:rFonts w:hint="default" w:ascii="Times New Roman" w:hAnsi="Times New Roman" w:cs="Times New Roman"/>
          <w:sz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"mailto:umohqueenesther@gmail.com" </w:instrText>
      </w:r>
      <w:r>
        <w:rPr>
          <w:rFonts w:hint="default" w:ascii="Times New Roman" w:hAnsi="Times New Roman" w:cs="Times New Roman"/>
        </w:rPr>
        <w:fldChar w:fldCharType="separate"/>
      </w:r>
      <w:r>
        <w:rPr>
          <w:rStyle w:val="5"/>
          <w:rFonts w:hint="default" w:ascii="Times New Roman" w:hAnsi="Times New Roman" w:cs="Times New Roman"/>
          <w:sz w:val="28"/>
        </w:rPr>
        <w:t>umohqueenesther@gmail.com</w:t>
      </w:r>
      <w:r>
        <w:rPr>
          <w:rFonts w:hint="default" w:ascii="Times New Roman" w:hAnsi="Times New Roman" w:cs="Times New Roman"/>
        </w:rPr>
        <w:fldChar w:fldCharType="end"/>
      </w:r>
      <w:r>
        <w:rPr>
          <w:rFonts w:hint="default" w:ascii="Times New Roman" w:hAnsi="Times New Roman" w:cs="Times New Roman"/>
          <w:sz w:val="28"/>
        </w:rPr>
        <w:t>|08145758671</w:t>
      </w:r>
    </w:p>
    <w:p>
      <w:pPr>
        <w:pStyle w:val="4"/>
        <w:spacing w:before="4"/>
        <w:ind w:left="0"/>
        <w:rPr>
          <w:rFonts w:hint="default" w:ascii="Times New Roman" w:hAnsi="Times New Roman" w:cs="Times New Roman"/>
          <w:sz w:val="35"/>
        </w:rPr>
      </w:pPr>
    </w:p>
    <w:p>
      <w:pPr>
        <w:ind w:left="151"/>
        <w:rPr>
          <w:rFonts w:hint="default" w:ascii="Times New Roman" w:hAnsi="Times New Roman" w:cs="Times New Roman"/>
          <w:b/>
          <w:color w:val="1F497D"/>
          <w:sz w:val="30"/>
        </w:rPr>
      </w:pPr>
      <w:r>
        <w:rPr>
          <w:rFonts w:hint="default" w:ascii="Times New Roman" w:hAnsi="Times New Roman" w:cs="Times New Roman"/>
          <w:b/>
          <w:color w:val="1F497D"/>
          <w:sz w:val="30"/>
        </w:rPr>
        <w:t>Profile</w:t>
      </w:r>
    </w:p>
    <w:p>
      <w:pPr>
        <w:pStyle w:val="4"/>
        <w:spacing w:before="2" w:line="278" w:lineRule="auto"/>
        <w:ind w:left="151"/>
        <w:rPr>
          <w:rFonts w:hint="default" w:ascii="Times New Roman" w:hAnsi="Times New Roman" w:cs="Times New Roman"/>
          <w:sz w:val="24"/>
          <w:szCs w:val="24"/>
        </w:rPr>
      </w:pPr>
      <w:r>
        <w:rPr>
          <w:rFonts w:hint="default" w:ascii="Times New Roman" w:hAnsi="Times New Roman" w:cs="Times New Roman"/>
          <w:sz w:val="24"/>
          <w:szCs w:val="24"/>
        </w:rPr>
        <w:t xml:space="preserve">Enthusiastic Digital Marketing Strategist and Social Media Manager eager to contribute to team success through hard work, attention to detail and organizational skills; good marketing strategies and </w:t>
      </w:r>
      <w:r>
        <w:rPr>
          <w:rFonts w:hint="default" w:ascii="Times New Roman" w:hAnsi="Times New Roman" w:cs="Times New Roman"/>
          <w:sz w:val="24"/>
          <w:szCs w:val="24"/>
          <w:lang w:val="en-US"/>
        </w:rPr>
        <w:t xml:space="preserve">proficient </w:t>
      </w:r>
      <w:r>
        <w:rPr>
          <w:rFonts w:hint="default" w:ascii="Times New Roman" w:hAnsi="Times New Roman" w:cs="Times New Roman"/>
          <w:sz w:val="24"/>
          <w:szCs w:val="24"/>
        </w:rPr>
        <w:t>digital skills. Excellent reputation for resolving problems, improving customer satisfaction, and driving overall operational improvement to consistently save costs while increasing profits, motivated to learn, grow and excel</w:t>
      </w:r>
    </w:p>
    <w:p>
      <w:pPr>
        <w:pStyle w:val="4"/>
        <w:spacing w:before="8"/>
        <w:ind w:left="0"/>
        <w:rPr>
          <w:rFonts w:hint="default" w:ascii="Times New Roman" w:hAnsi="Times New Roman" w:cs="Times New Roman"/>
          <w:sz w:val="32"/>
        </w:rPr>
      </w:pP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26" name="AutoShape 16"/>
                <wp:cNvGraphicFramePr/>
                <a:graphic xmlns:a="http://schemas.openxmlformats.org/drawingml/2006/main">
                  <a:graphicData uri="http://schemas.microsoft.com/office/word/2010/wordprocessingShape">
                    <wps:wsp>
                      <wps:cNvCnPr/>
                      <wps:spPr>
                        <a:xfrm>
                          <a:off x="0" y="0"/>
                          <a:ext cx="635000" cy="63500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AutoShape 16" o:spid="_x0000_s1026" o:spt="32" type="#_x0000_t32" style="position:absolute;left:0pt;margin-left:0pt;margin-top:0pt;height:50pt;width:50pt;z-index:251659264;mso-width-relative:page;mso-height-relative:page;" filled="f" stroked="t" coordsize="21600,21600" o:gfxdata="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vjpGp0AAAAAUBAAAP&#10;AAAAAAAAAAEAIAAAACIAAABkcnMvZG93bnJldi54bWxQSwECFAAUAAAACACHTuJAIY+Fm+cBAADy&#10;AwAADgAAAAAAAAABACAAAAAfAQAAZHJzL2Uyb0RvYy54bWxQSwUGAAAAAAYABgBZAQAAeAUAAAAA&#10;">
                <v:fill on="f" focussize="0,0"/>
                <v:stroke color="#000000" joinstyle="round"/>
                <v:imagedata o:title=""/>
                <o:lock v:ext="edit" aspectratio="f"/>
              </v:shape>
            </w:pict>
          </mc:Fallback>
        </mc:AlternateContent>
      </w: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206375</wp:posOffset>
                </wp:positionV>
                <wp:extent cx="6193790" cy="0"/>
                <wp:effectExtent l="0" t="0" r="0" b="0"/>
                <wp:wrapNone/>
                <wp:docPr id="1027" name="1027"/>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7" o:spid="_x0000_s1026" o:spt="32" type="#_x0000_t32" style="position:absolute;left:0pt;margin-left:7.35pt;margin-top:16.25pt;height:0pt;width:487.7pt;z-index:251659264;mso-width-relative:page;mso-height-relative:page;" filled="f" stroked="t" coordsize="21600,21600" o:gfxdata="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cXs1AAAAAgBAAAPAAAA&#10;AAAAAAEAIAAAACIAAABkcnMvZG93bnJldi54bWxQSwECFAAUAAAACACHTuJA5kKEYuABAADnAwAA&#10;DgAAAAAAAAABACAAAAAjAQAAZHJzL2Uyb0RvYy54bWxQSwUGAAAAAAYABgBZAQAAdQU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color w:val="1F497D"/>
        </w:rPr>
        <w:t>Skills</w:t>
      </w:r>
    </w:p>
    <w:p>
      <w:pPr>
        <w:pStyle w:val="4"/>
        <w:spacing w:before="2" w:line="278" w:lineRule="auto"/>
        <w:ind w:left="151"/>
        <w:rPr>
          <w:rFonts w:hint="default" w:ascii="Times New Roman" w:hAnsi="Times New Roman" w:cs="Times New Roman"/>
          <w:sz w:val="24"/>
          <w:szCs w:val="24"/>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28" name="1028"/>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8"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1aiK8e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sz w:val="24"/>
          <w:szCs w:val="24"/>
        </w:rPr>
        <w:t xml:space="preserve"> Business Operations | Communication and Writing | SEM Strategy Development | Digital marketing Strategy | Sales Experts | Social Media Activities | Customer Service</w:t>
      </w:r>
    </w:p>
    <w:p>
      <w:pPr>
        <w:pStyle w:val="4"/>
        <w:spacing w:before="8"/>
        <w:ind w:left="0"/>
        <w:rPr>
          <w:rFonts w:hint="default" w:ascii="Times New Roman" w:hAnsi="Times New Roman" w:cs="Times New Roman"/>
          <w:sz w:val="32"/>
        </w:rPr>
      </w:pP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206375</wp:posOffset>
                </wp:positionV>
                <wp:extent cx="6193790" cy="0"/>
                <wp:effectExtent l="0" t="0" r="0" b="0"/>
                <wp:wrapNone/>
                <wp:docPr id="1029" name="1029"/>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29" o:spid="_x0000_s1026" o:spt="32" type="#_x0000_t32" style="position:absolute;left:0pt;margin-left:7.35pt;margin-top:16.25pt;height:0pt;width:487.7pt;z-index:251659264;mso-width-relative:page;mso-height-relative:page;" filled="f" stroked="t" coordsize="21600,21600" o:gfxdata="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G/cXs1AAAAAgBAAAPAAAA&#10;AAAAAAEAIAAAACIAAABkcnMvZG93bnJldi54bWxQSwECFAAUAAAACACHTuJA0HZ06+ABAADnAwAA&#10;DgAAAAAAAAABACAAAAAjAQAAZHJzL2Uyb0RvYy54bWxQSwUGAAAAAAYABgBZAQAAdQU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color w:val="1F497D"/>
        </w:rPr>
        <w:t>Education</w:t>
      </w:r>
    </w:p>
    <w:p>
      <w:pPr>
        <w:pStyle w:val="10"/>
        <w:spacing w:before="202"/>
        <w:rPr>
          <w:rFonts w:hint="default" w:ascii="Times New Roman" w:hAnsi="Times New Roman" w:cs="Times New Roman"/>
          <w:b/>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30" name="1030"/>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0"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rFIMVu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rPr>
        <w:t xml:space="preserve"> BSc. Human Nutrition and Dietetics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b/>
        </w:rPr>
        <w:t>2015- 2021</w:t>
      </w:r>
    </w:p>
    <w:p>
      <w:pPr>
        <w:pStyle w:val="4"/>
        <w:spacing w:before="8"/>
        <w:ind w:left="0"/>
        <w:rPr>
          <w:rFonts w:hint="default" w:ascii="Times New Roman" w:hAnsi="Times New Roman" w:cs="Times New Roman"/>
          <w:sz w:val="32"/>
        </w:rPr>
      </w:pPr>
    </w:p>
    <w:p>
      <w:pPr>
        <w:pStyle w:val="8"/>
        <w:rPr>
          <w:rFonts w:hint="default" w:ascii="Times New Roman" w:hAnsi="Times New Roman" w:cs="Times New Roman"/>
          <w:color w:val="1F497D"/>
        </w:rPr>
      </w:pPr>
      <w:r>
        <w:rPr>
          <w:rFonts w:hint="default" w:ascii="Times New Roman" w:hAnsi="Times New Roman" w:cs="Times New Roman"/>
          <w:color w:val="1F497D"/>
        </w:rPr>
        <w:t>Other Certification</w:t>
      </w:r>
    </w:p>
    <w:p>
      <w:pPr>
        <w:pStyle w:val="10"/>
        <w:spacing w:before="202"/>
        <w:rPr>
          <w:rFonts w:hint="default" w:ascii="Times New Roman" w:hAnsi="Times New Roman" w:cs="Times New Roman"/>
          <w:b/>
          <w:sz w:val="19"/>
        </w:rPr>
      </w:pPr>
      <w:r>
        <w:rPr>
          <w:rFonts w:hint="default" w:ascii="Times New Roman" w:hAnsi="Times New Roman" w:cs="Times New Roman"/>
          <w:b/>
          <w:sz w:val="28"/>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31" name="1031"/>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1"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enrf0QAAAAYBAAAPAAAAAAAA&#10;AAEAIAAAACIAAABkcnMvZG93bnJldi54bWxQSwECFAAUAAAACACHTuJAqYzyTOABAADnAwAADgAA&#10;AAAAAAABACAAAAAgAQAAZHJzL2Uyb0RvYy54bWxQSwUGAAAAAAYABgBZAQAAcgUAAAAA&#10;">
                <v:fill on="f" focussize="0,0"/>
                <v:stroke weight="1pt" color="#000000" joinstyle="round"/>
                <v:imagedata o:title=""/>
                <o:lock v:ext="edit" aspectratio="f"/>
              </v:shape>
            </w:pict>
          </mc:Fallback>
        </mc:AlternateContent>
      </w:r>
      <w:r>
        <w:rPr>
          <w:rFonts w:hint="default" w:ascii="Times New Roman" w:hAnsi="Times New Roman" w:cs="Times New Roman"/>
          <w:b/>
        </w:rPr>
        <w:t xml:space="preserve"> Google Digital Skills for Africa</w:t>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ab/>
      </w:r>
      <w:r>
        <w:rPr>
          <w:rFonts w:hint="default" w:ascii="Times New Roman" w:hAnsi="Times New Roman" w:cs="Times New Roman"/>
          <w:b/>
        </w:rPr>
        <w:t>July 2020</w:t>
      </w:r>
    </w:p>
    <w:p>
      <w:pPr>
        <w:tabs>
          <w:tab w:val="left" w:pos="6273"/>
        </w:tabs>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Entrepreneurship: Business Idea to Action</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June 2020</w:t>
      </w:r>
    </w:p>
    <w:p>
      <w:pPr>
        <w:tabs>
          <w:tab w:val="left" w:pos="6273"/>
        </w:tabs>
        <w:spacing w:before="143"/>
        <w:ind w:firstLine="268" w:firstLineChars="112"/>
        <w:rPr>
          <w:rFonts w:hint="default" w:ascii="Times New Roman" w:hAnsi="Times New Roman" w:cs="Times New Roman"/>
          <w:sz w:val="24"/>
        </w:rPr>
      </w:pPr>
      <w:r>
        <w:rPr>
          <w:rFonts w:hint="default" w:ascii="Times New Roman" w:hAnsi="Times New Roman" w:cs="Times New Roman"/>
          <w:sz w:val="24"/>
        </w:rPr>
        <w:t xml:space="preserve">   (Kings College London)</w:t>
      </w:r>
    </w:p>
    <w:p>
      <w:pPr>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Digital Marketing Strategy</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May 2020</w:t>
      </w:r>
    </w:p>
    <w:p>
      <w:pPr>
        <w:spacing w:before="143"/>
        <w:ind w:firstLine="268" w:firstLineChars="112"/>
        <w:rPr>
          <w:rFonts w:hint="default" w:ascii="Times New Roman" w:hAnsi="Times New Roman" w:cs="Times New Roman"/>
          <w:sz w:val="24"/>
        </w:rPr>
      </w:pPr>
      <w:r>
        <w:rPr>
          <w:rFonts w:hint="default" w:ascii="Times New Roman" w:hAnsi="Times New Roman" w:cs="Times New Roman"/>
          <w:sz w:val="24"/>
        </w:rPr>
        <w:t xml:space="preserve">   (University of Leeds)</w:t>
      </w:r>
    </w:p>
    <w:p>
      <w:pPr>
        <w:spacing w:before="143"/>
        <w:ind w:firstLine="269" w:firstLineChars="112"/>
        <w:rPr>
          <w:rFonts w:hint="default" w:ascii="Times New Roman" w:hAnsi="Times New Roman" w:cs="Times New Roman"/>
          <w:b/>
          <w:sz w:val="24"/>
        </w:rPr>
      </w:pPr>
      <w:r>
        <w:rPr>
          <w:rFonts w:hint="default" w:ascii="Times New Roman" w:hAnsi="Times New Roman" w:cs="Times New Roman"/>
          <w:b/>
          <w:sz w:val="24"/>
        </w:rPr>
        <w:t>Communication and Interpersonal Skills</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June 2020</w:t>
      </w:r>
    </w:p>
    <w:p>
      <w:pPr>
        <w:tabs>
          <w:tab w:val="left" w:pos="2667"/>
        </w:tabs>
        <w:spacing w:before="143"/>
        <w:ind w:firstLine="270"/>
        <w:rPr>
          <w:rFonts w:hint="default" w:ascii="Times New Roman" w:hAnsi="Times New Roman" w:cs="Times New Roman"/>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column">
                  <wp:posOffset>93345</wp:posOffset>
                </wp:positionH>
                <wp:positionV relativeFrom="paragraph">
                  <wp:posOffset>-1921510</wp:posOffset>
                </wp:positionV>
                <wp:extent cx="6193790" cy="0"/>
                <wp:effectExtent l="0" t="0" r="0" b="0"/>
                <wp:wrapNone/>
                <wp:docPr id="1032" name="1032"/>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2" o:spid="_x0000_s1026" o:spt="32" type="#_x0000_t32" style="position:absolute;left:0pt;margin-left:7.35pt;margin-top:-151.3pt;height:0pt;width:487.7pt;z-index:251659264;mso-width-relative:page;mso-height-relative:page;" filled="f" stroked="t" coordsize="21600,21600" o:gfxdata="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d5jy9UAAAAMAQAADwAA&#10;AAAAAAABACAAAAAiAAAAZHJzL2Rvd25yZXYueG1sUEsBAhQAFAAAAAgAh07iQKbu8WPgAQAA5wMA&#10;AA4AAAAAAAAAAQAgAAAAJAEAAGRycy9lMm9Eb2MueG1sUEsFBgAAAAAGAAYAWQEAAHYFAAAAAA==&#10;">
                <v:fill on="f" focussize="0,0"/>
                <v:stroke weight="1pt" color="#000000" joinstyle="round"/>
                <v:imagedata o:title=""/>
                <o:lock v:ext="edit" aspectratio="f"/>
              </v:shape>
            </w:pict>
          </mc:Fallback>
        </mc:AlternateContent>
      </w:r>
      <w:r>
        <w:rPr>
          <w:rFonts w:hint="default" w:ascii="Times New Roman" w:hAnsi="Times New Roman" w:cs="Times New Roman"/>
        </w:rPr>
        <w:t xml:space="preserve">   (University of Leeds)</w:t>
      </w:r>
      <w:r>
        <w:rPr>
          <w:rFonts w:hint="default" w:ascii="Times New Roman" w:hAnsi="Times New Roman" w:cs="Times New Roman"/>
        </w:rPr>
        <w:tab/>
      </w:r>
    </w:p>
    <w:p>
      <w:pPr>
        <w:tabs>
          <w:tab w:val="left" w:pos="2667"/>
        </w:tabs>
        <w:spacing w:before="143"/>
        <w:ind w:firstLine="270"/>
        <w:rPr>
          <w:rFonts w:hint="default" w:ascii="Times New Roman" w:hAnsi="Times New Roman" w:cs="Times New Roman"/>
          <w:b/>
        </w:rPr>
      </w:pPr>
      <w:r>
        <w:rPr>
          <w:rFonts w:hint="default" w:ascii="Times New Roman" w:hAnsi="Times New Roman" w:cs="Times New Roman"/>
          <w:b/>
        </w:rPr>
        <w:t>Business Management Strategy                                                                                                  September 2020</w:t>
      </w:r>
    </w:p>
    <w:p>
      <w:pPr>
        <w:tabs>
          <w:tab w:val="left" w:pos="2667"/>
        </w:tabs>
        <w:spacing w:before="143"/>
        <w:ind w:firstLine="270"/>
        <w:rPr>
          <w:rFonts w:hint="default" w:ascii="Times New Roman" w:hAnsi="Times New Roman" w:cs="Times New Roman"/>
        </w:rPr>
      </w:pPr>
      <w:r>
        <w:rPr>
          <w:rFonts w:hint="default" w:ascii="Times New Roman" w:hAnsi="Times New Roman" w:cs="Times New Roman"/>
          <w:sz w:val="35"/>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221615</wp:posOffset>
                </wp:positionV>
                <wp:extent cx="6193790" cy="0"/>
                <wp:effectExtent l="0" t="0" r="0" b="0"/>
                <wp:wrapNone/>
                <wp:docPr id="1033" name="1033"/>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3" o:spid="_x0000_s1026" o:spt="32" type="#_x0000_t32" style="position:absolute;left:0pt;margin-left:6.35pt;margin-top:17.45pt;height:0pt;width:487.7pt;z-index:251659264;mso-width-relative:page;mso-height-relative:page;" filled="f" stroked="t" coordsize="21600,21600" o:gfxdata="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rKyNl1AAAAAgBAAAPAAAA&#10;AAAAAAEAIAAAACIAAABkcnMvZG93bnJldi54bWxQSwECFAAUAAAACACHTuJAozAPeeABAADnAwAA&#10;DgAAAAAAAAABACAAAAAjAQAAZHJzL2Uyb0RvYy54bWxQSwUGAAAAAAYABgBZAQAAdQU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color w:val="1F497D"/>
        </w:rPr>
        <w:t>Work experience</w:t>
      </w:r>
    </w:p>
    <w:p>
      <w:pPr>
        <w:pStyle w:val="9"/>
        <w:spacing w:before="128"/>
        <w:ind w:hanging="2919"/>
        <w:rPr>
          <w:rFonts w:hint="default" w:ascii="Times New Roman" w:hAnsi="Times New Roman" w:cs="Times New Roman"/>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11430</wp:posOffset>
                </wp:positionV>
                <wp:extent cx="6193790" cy="0"/>
                <wp:effectExtent l="0" t="0" r="0" b="0"/>
                <wp:wrapNone/>
                <wp:docPr id="1034" name="1034"/>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4" o:spid="_x0000_s1026" o:spt="32" type="#_x0000_t32" style="position:absolute;left:0pt;margin-left:6.35pt;margin-top:0.9pt;height:0pt;width:487.7pt;z-index:251659264;mso-width-relative:page;mso-height-relative:page;" filled="f" stroked="t" coordsize="21600,21600" o:gfxdata="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3p639EAAAAGAQAADwAAAAAA&#10;AAABACAAAAAiAAAAZHJzL2Rvd25yZXYueG1sUEsBAhQAFAAAAAgAh07iQLgq9z3hAQAA5wMAAA4A&#10;AAAAAAAAAQAgAAAAIAEAAGRycy9lMm9Eb2MueG1sUEsFBgAAAAAGAAYAWQEAAHMFAAAAAA==&#10;">
                <v:fill on="f" focussize="0,0"/>
                <v:stroke weight="1pt" color="#000000" joinstyle="round"/>
                <v:imagedata o:title=""/>
                <o:lock v:ext="edit" aspectratio="f"/>
              </v:shape>
            </w:pict>
          </mc:Fallback>
        </mc:AlternateContent>
      </w:r>
      <w:bookmarkStart w:id="0" w:name="_Hlk66086226"/>
      <w:r>
        <w:rPr>
          <w:rFonts w:hint="default" w:ascii="Times New Roman" w:hAnsi="Times New Roman" w:cs="Times New Roman"/>
          <w:sz w:val="28"/>
        </w:rPr>
        <w:t xml:space="preserve">Gadget Harbor:                        </w:t>
      </w:r>
      <w:r>
        <w:rPr>
          <w:rFonts w:hint="default" w:ascii="Times New Roman" w:hAnsi="Times New Roman" w:cs="Times New Roman"/>
          <w:sz w:val="28"/>
        </w:rPr>
        <w:tab/>
      </w:r>
      <w:r>
        <w:rPr>
          <w:rFonts w:hint="default" w:ascii="Times New Roman" w:hAnsi="Times New Roman" w:cs="Times New Roman"/>
          <w:sz w:val="28"/>
        </w:rPr>
        <w:tab/>
      </w:r>
      <w:r>
        <w:rPr>
          <w:rFonts w:hint="default" w:ascii="Times New Roman" w:hAnsi="Times New Roman" w:cs="Times New Roman"/>
          <w:sz w:val="28"/>
        </w:rPr>
        <w:t xml:space="preserve">                         </w:t>
      </w:r>
      <w:r>
        <w:rPr>
          <w:rFonts w:hint="default" w:ascii="Times New Roman" w:hAnsi="Times New Roman" w:cs="Times New Roman"/>
          <w:sz w:val="28"/>
        </w:rPr>
        <w:tab/>
      </w:r>
      <w:r>
        <w:rPr>
          <w:rFonts w:hint="default" w:ascii="Times New Roman" w:hAnsi="Times New Roman" w:cs="Times New Roman"/>
        </w:rPr>
        <w:t>March 2020</w:t>
      </w:r>
      <w:bookmarkEnd w:id="0"/>
      <w:r>
        <w:rPr>
          <w:rFonts w:hint="default" w:ascii="Times New Roman" w:hAnsi="Times New Roman" w:cs="Times New Roman"/>
          <w:lang w:val="en-US"/>
        </w:rPr>
        <w:t xml:space="preserve"> - February 2021</w:t>
      </w:r>
    </w:p>
    <w:p>
      <w:pPr>
        <w:pStyle w:val="9"/>
        <w:spacing w:before="128"/>
        <w:ind w:hanging="2919"/>
        <w:rPr>
          <w:rFonts w:hint="default" w:ascii="Times New Roman" w:hAnsi="Times New Roman" w:cs="Times New Roman"/>
        </w:rPr>
      </w:pPr>
      <w:r>
        <w:rPr>
          <w:rFonts w:hint="default" w:ascii="Times New Roman" w:hAnsi="Times New Roman" w:cs="Times New Roman"/>
          <w:sz w:val="28"/>
        </w:rPr>
        <w:t xml:space="preserve">Social media manager  </w:t>
      </w:r>
    </w:p>
    <w:p>
      <w:pPr>
        <w:pStyle w:val="4"/>
        <w:spacing w:before="170" w:line="266" w:lineRule="auto"/>
        <w:ind w:left="0" w:right="472"/>
        <w:rPr>
          <w:rFonts w:hint="default" w:ascii="Times New Roman" w:hAnsi="Times New Roman" w:cs="Times New Roman"/>
          <w:spacing w:val="-4"/>
          <w:sz w:val="24"/>
          <w:szCs w:val="24"/>
        </w:rPr>
      </w:pPr>
      <w:r>
        <w:rPr>
          <w:rFonts w:hint="default" w:ascii="Times New Roman" w:hAnsi="Times New Roman" w:cs="Times New Roman"/>
          <w:b/>
          <w:sz w:val="24"/>
        </w:rPr>
        <w:t xml:space="preserve">Gadget harbor: </w:t>
      </w:r>
      <w:r>
        <w:rPr>
          <w:rFonts w:hint="default" w:ascii="Times New Roman" w:hAnsi="Times New Roman" w:cs="Times New Roman"/>
          <w:sz w:val="24"/>
          <w:szCs w:val="24"/>
        </w:rPr>
        <w:t>i</w:t>
      </w:r>
      <w:r>
        <w:rPr>
          <w:rFonts w:hint="default" w:ascii="Times New Roman" w:hAnsi="Times New Roman" w:cs="Times New Roman"/>
          <w:spacing w:val="-4"/>
          <w:sz w:val="24"/>
          <w:szCs w:val="24"/>
        </w:rPr>
        <w:t xml:space="preserve">s an online store involves in distribution and sales of premium gadgets and accessories </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 xml:space="preserve"> Developed marketing content such as blogs, promotional materials and advertisements for social media.</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Set clearly defined goals to drive major business initiatives, including increased customer retention, sales, online presence, brand awareness and website or social media traffic.</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 xml:space="preserve"> Curated and segmented editorial content to increase engagement and channel growth.</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 xml:space="preserve">Analyzed competitor pages to locate </w:t>
      </w:r>
      <w:r>
        <w:rPr>
          <w:rFonts w:hint="default" w:ascii="Times New Roman" w:hAnsi="Times New Roman" w:cs="Times New Roman"/>
          <w:sz w:val="24"/>
          <w:lang w:val="en-US"/>
        </w:rPr>
        <w:t>back-link</w:t>
      </w:r>
      <w:r>
        <w:rPr>
          <w:rFonts w:hint="default" w:ascii="Times New Roman" w:hAnsi="Times New Roman" w:cs="Times New Roman"/>
          <w:sz w:val="24"/>
        </w:rPr>
        <w:t xml:space="preserve"> and keyword opportunities.</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Utilized techniques such as cold calling, networking and prospecting to develop new leads.</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 xml:space="preserve"> Devised strategies and </w:t>
      </w:r>
      <w:r>
        <w:rPr>
          <w:rFonts w:hint="default" w:ascii="Times New Roman" w:hAnsi="Times New Roman" w:cs="Times New Roman"/>
          <w:sz w:val="24"/>
          <w:lang w:val="en-US"/>
        </w:rPr>
        <w:t>road-maps</w:t>
      </w:r>
      <w:r>
        <w:rPr>
          <w:rFonts w:hint="default" w:ascii="Times New Roman" w:hAnsi="Times New Roman" w:cs="Times New Roman"/>
          <w:sz w:val="24"/>
        </w:rPr>
        <w:t xml:space="preserve"> to support product vision and value to business.</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Engaged online audiences by placing strong focus on sales process support and responding to inquiries and comments timely and knowledgeably.</w:t>
      </w:r>
    </w:p>
    <w:p>
      <w:pPr>
        <w:pStyle w:val="4"/>
        <w:spacing w:before="105" w:line="264" w:lineRule="auto"/>
        <w:ind w:left="720" w:right="472"/>
        <w:rPr>
          <w:rFonts w:hint="default" w:ascii="Times New Roman" w:hAnsi="Times New Roman" w:cs="Times New Roman"/>
          <w:sz w:val="24"/>
        </w:rPr>
      </w:pPr>
    </w:p>
    <w:p>
      <w:pPr>
        <w:pStyle w:val="4"/>
        <w:spacing w:before="105" w:line="264" w:lineRule="auto"/>
        <w:ind w:left="0" w:right="472"/>
        <w:rPr>
          <w:rFonts w:hint="default" w:ascii="Times New Roman" w:hAnsi="Times New Roman" w:cs="Times New Roman"/>
          <w:b/>
          <w:bCs/>
          <w:sz w:val="28"/>
          <w:szCs w:val="28"/>
        </w:rPr>
      </w:pPr>
      <w:r>
        <w:rPr>
          <w:rFonts w:hint="default" w:ascii="Times New Roman" w:hAnsi="Times New Roman" w:cs="Times New Roman"/>
          <w:b/>
          <w:bCs/>
          <w:sz w:val="28"/>
        </w:rPr>
        <w:t xml:space="preserve">Rose Beauty Lounge:                                        </w:t>
      </w:r>
      <w:r>
        <w:rPr>
          <w:rFonts w:hint="default" w:ascii="Times New Roman" w:hAnsi="Times New Roman" w:cs="Times New Roman"/>
          <w:b/>
          <w:bCs/>
          <w:sz w:val="28"/>
        </w:rPr>
        <w:tab/>
      </w:r>
      <w:r>
        <w:rPr>
          <w:rFonts w:hint="default" w:ascii="Times New Roman" w:hAnsi="Times New Roman" w:cs="Times New Roman"/>
          <w:b/>
          <w:bCs/>
          <w:sz w:val="24"/>
          <w:szCs w:val="24"/>
        </w:rPr>
        <w:t xml:space="preserve">June 2018 - </w:t>
      </w:r>
      <w:r>
        <w:rPr>
          <w:rFonts w:hint="default" w:ascii="Times New Roman" w:hAnsi="Times New Roman" w:cs="Times New Roman"/>
          <w:b/>
          <w:bCs/>
          <w:sz w:val="24"/>
          <w:szCs w:val="24"/>
          <w:lang w:val="en-US"/>
        </w:rPr>
        <w:t xml:space="preserve">February </w:t>
      </w:r>
      <w:r>
        <w:rPr>
          <w:rFonts w:hint="default" w:ascii="Times New Roman" w:hAnsi="Times New Roman" w:cs="Times New Roman"/>
          <w:b/>
          <w:bCs/>
          <w:sz w:val="24"/>
          <w:szCs w:val="24"/>
        </w:rPr>
        <w:t>2020</w:t>
      </w:r>
    </w:p>
    <w:p>
      <w:pPr>
        <w:pStyle w:val="9"/>
        <w:spacing w:before="128"/>
        <w:ind w:hanging="2919"/>
        <w:rPr>
          <w:rFonts w:hint="default" w:ascii="Times New Roman" w:hAnsi="Times New Roman" w:cs="Times New Roman"/>
        </w:rPr>
      </w:pPr>
      <w:r>
        <w:rPr>
          <w:rFonts w:hint="default" w:ascii="Times New Roman" w:hAnsi="Times New Roman" w:cs="Times New Roman"/>
          <w:sz w:val="28"/>
        </w:rPr>
        <w:t xml:space="preserve">Customer service representative </w:t>
      </w:r>
    </w:p>
    <w:p>
      <w:pPr>
        <w:pStyle w:val="4"/>
        <w:spacing w:before="170" w:line="266" w:lineRule="auto"/>
        <w:ind w:left="0" w:right="472"/>
        <w:rPr>
          <w:rFonts w:hint="default" w:ascii="Times New Roman" w:hAnsi="Times New Roman" w:cs="Times New Roman"/>
          <w:spacing w:val="-4"/>
          <w:sz w:val="24"/>
          <w:szCs w:val="24"/>
        </w:rPr>
      </w:pPr>
      <w:r>
        <w:rPr>
          <w:rFonts w:hint="default" w:ascii="Times New Roman" w:hAnsi="Times New Roman" w:cs="Times New Roman"/>
          <w:b/>
          <w:sz w:val="24"/>
        </w:rPr>
        <w:t>Rose</w:t>
      </w:r>
      <w:r>
        <w:rPr>
          <w:rFonts w:hint="default" w:ascii="Times New Roman" w:hAnsi="Times New Roman" w:cs="Times New Roman"/>
          <w:b/>
          <w:sz w:val="25"/>
        </w:rPr>
        <w:t xml:space="preserve"> </w:t>
      </w:r>
      <w:r>
        <w:rPr>
          <w:rFonts w:hint="default" w:ascii="Times New Roman" w:hAnsi="Times New Roman" w:cs="Times New Roman"/>
          <w:b/>
          <w:sz w:val="24"/>
        </w:rPr>
        <w:t>Beauty</w:t>
      </w:r>
      <w:r>
        <w:rPr>
          <w:rFonts w:hint="default" w:ascii="Times New Roman" w:hAnsi="Times New Roman" w:cs="Times New Roman"/>
          <w:b/>
          <w:sz w:val="25"/>
        </w:rPr>
        <w:t xml:space="preserve"> </w:t>
      </w:r>
      <w:r>
        <w:rPr>
          <w:rFonts w:hint="default" w:ascii="Times New Roman" w:hAnsi="Times New Roman" w:cs="Times New Roman"/>
          <w:b/>
          <w:sz w:val="24"/>
        </w:rPr>
        <w:t xml:space="preserve">Lounge </w:t>
      </w:r>
      <w:r>
        <w:rPr>
          <w:rFonts w:hint="default" w:ascii="Times New Roman" w:hAnsi="Times New Roman" w:cs="Times New Roman"/>
          <w:sz w:val="24"/>
          <w:szCs w:val="24"/>
        </w:rPr>
        <w:t>i</w:t>
      </w:r>
      <w:r>
        <w:rPr>
          <w:rFonts w:hint="default" w:ascii="Times New Roman" w:hAnsi="Times New Roman" w:cs="Times New Roman"/>
          <w:spacing w:val="-4"/>
          <w:sz w:val="24"/>
          <w:szCs w:val="24"/>
        </w:rPr>
        <w:t>s a beauty hair salon which specializes in making beauty products and creative hairstyles, Makeup, skin care products and Spa</w:t>
      </w:r>
    </w:p>
    <w:p>
      <w:pPr>
        <w:pStyle w:val="4"/>
        <w:numPr>
          <w:ilvl w:val="0"/>
          <w:numId w:val="1"/>
        </w:numPr>
        <w:spacing w:before="100" w:line="264" w:lineRule="auto"/>
        <w:rPr>
          <w:rFonts w:hint="default" w:ascii="Times New Roman" w:hAnsi="Times New Roman" w:cs="Times New Roman"/>
          <w:sz w:val="24"/>
        </w:rPr>
      </w:pPr>
      <w:r>
        <w:rPr>
          <w:rFonts w:hint="default" w:ascii="Times New Roman" w:hAnsi="Times New Roman" w:cs="Times New Roman"/>
          <w:sz w:val="24"/>
        </w:rPr>
        <w:t>Oﬀer</w:t>
      </w:r>
      <w:r>
        <w:rPr>
          <w:rFonts w:hint="default" w:ascii="Times New Roman" w:hAnsi="Times New Roman" w:cs="Times New Roman"/>
          <w:sz w:val="24"/>
          <w:lang w:val="en-US"/>
        </w:rPr>
        <w:t>r</w:t>
      </w:r>
      <w:r>
        <w:rPr>
          <w:rFonts w:hint="default" w:ascii="Times New Roman" w:hAnsi="Times New Roman" w:cs="Times New Roman"/>
          <w:sz w:val="24"/>
        </w:rPr>
        <w:t>ed exceptional service and support to walk-in and scheduled customers.</w:t>
      </w:r>
    </w:p>
    <w:p>
      <w:pPr>
        <w:pStyle w:val="4"/>
        <w:numPr>
          <w:ilvl w:val="0"/>
          <w:numId w:val="1"/>
        </w:numPr>
        <w:spacing w:before="105" w:after="108" w:line="264" w:lineRule="auto"/>
        <w:ind w:right="472"/>
        <w:rPr>
          <w:rFonts w:hint="default" w:ascii="Times New Roman" w:hAnsi="Times New Roman" w:cs="Times New Roman"/>
          <w:sz w:val="24"/>
        </w:rPr>
      </w:pPr>
      <w:r>
        <w:rPr>
          <w:rFonts w:hint="default" w:ascii="Times New Roman" w:hAnsi="Times New Roman" w:cs="Times New Roman"/>
          <w:sz w:val="24"/>
        </w:rPr>
        <w:t>Provided multifaceted services to career professionals by running errands, managing mail, scheduling appointments and arranging transportation</w:t>
      </w:r>
    </w:p>
    <w:p>
      <w:pPr>
        <w:pStyle w:val="4"/>
        <w:numPr>
          <w:ilvl w:val="0"/>
          <w:numId w:val="1"/>
        </w:numPr>
        <w:spacing w:before="129" w:line="264" w:lineRule="auto"/>
        <w:ind w:right="472"/>
        <w:rPr>
          <w:rFonts w:hint="default" w:ascii="Times New Roman" w:hAnsi="Times New Roman" w:cs="Times New Roman"/>
          <w:sz w:val="24"/>
        </w:rPr>
      </w:pPr>
      <w:r>
        <w:rPr>
          <w:rFonts w:hint="default" w:ascii="Times New Roman" w:hAnsi="Times New Roman" w:cs="Times New Roman"/>
          <w:sz w:val="24"/>
        </w:rPr>
        <w:t>Entrusted to handle confidential and sensitive situations in professional matter</w:t>
      </w:r>
    </w:p>
    <w:p>
      <w:pPr>
        <w:pStyle w:val="4"/>
        <w:numPr>
          <w:ilvl w:val="0"/>
          <w:numId w:val="1"/>
        </w:numPr>
        <w:spacing w:before="105" w:after="108" w:line="264" w:lineRule="auto"/>
        <w:ind w:right="472"/>
        <w:rPr>
          <w:rFonts w:hint="default" w:ascii="Times New Roman" w:hAnsi="Times New Roman" w:cs="Times New Roman"/>
          <w:sz w:val="24"/>
        </w:rPr>
      </w:pPr>
      <w:r>
        <w:rPr>
          <w:rFonts w:hint="default" w:ascii="Times New Roman" w:hAnsi="Times New Roman" w:cs="Times New Roman"/>
          <w:sz w:val="24"/>
        </w:rPr>
        <w:t>Studied advanced techniques to develop proﬁciency and better serve customers.</w:t>
      </w:r>
    </w:p>
    <w:p>
      <w:pPr>
        <w:pStyle w:val="4"/>
        <w:numPr>
          <w:ilvl w:val="0"/>
          <w:numId w:val="1"/>
        </w:numPr>
        <w:spacing w:before="129" w:line="264" w:lineRule="auto"/>
        <w:rPr>
          <w:rFonts w:hint="default" w:ascii="Times New Roman" w:hAnsi="Times New Roman" w:cs="Times New Roman"/>
          <w:sz w:val="24"/>
        </w:rPr>
      </w:pPr>
      <w:r>
        <w:rPr>
          <w:rFonts w:hint="default" w:ascii="Times New Roman" w:hAnsi="Times New Roman" w:cs="Times New Roman"/>
          <w:sz w:val="24"/>
        </w:rPr>
        <w:t>Produced accurate office files, updated spreadsheets and crafted presentations to support executives and boost team efficiency.</w:t>
      </w:r>
      <w:bookmarkStart w:id="1" w:name="_GoBack"/>
      <w:bookmarkEnd w:id="1"/>
    </w:p>
    <w:p>
      <w:pPr>
        <w:pStyle w:val="4"/>
        <w:numPr>
          <w:ilvl w:val="0"/>
          <w:numId w:val="1"/>
        </w:numPr>
        <w:spacing w:before="129" w:line="264" w:lineRule="auto"/>
        <w:rPr>
          <w:rFonts w:hint="default" w:ascii="Times New Roman" w:hAnsi="Times New Roman" w:cs="Times New Roman"/>
          <w:sz w:val="24"/>
        </w:rPr>
      </w:pPr>
      <w:r>
        <w:rPr>
          <w:rFonts w:hint="default" w:ascii="Times New Roman" w:hAnsi="Times New Roman" w:cs="Times New Roman"/>
          <w:sz w:val="24"/>
        </w:rPr>
        <w:t>Answered high volume of phone calls and email inquiries, and handled payment transactions to maintain accuracy and payment processes.</w:t>
      </w:r>
    </w:p>
    <w:p>
      <w:pPr>
        <w:pStyle w:val="4"/>
        <w:numPr>
          <w:ilvl w:val="0"/>
          <w:numId w:val="1"/>
        </w:numPr>
        <w:spacing w:before="105" w:line="264" w:lineRule="auto"/>
        <w:ind w:right="472"/>
        <w:rPr>
          <w:rFonts w:hint="default" w:ascii="Times New Roman" w:hAnsi="Times New Roman" w:cs="Times New Roman"/>
          <w:sz w:val="24"/>
        </w:rPr>
      </w:pPr>
      <w:r>
        <w:rPr>
          <w:rFonts w:hint="default" w:ascii="Times New Roman" w:hAnsi="Times New Roman" w:cs="Times New Roman"/>
          <w:sz w:val="24"/>
        </w:rPr>
        <w:t xml:space="preserve">Promoted products and services on social media platforms to increase reach, engage with potential clients and showcase service portfolio </w:t>
      </w:r>
    </w:p>
    <w:p>
      <w:pPr>
        <w:pStyle w:val="4"/>
        <w:spacing w:before="10"/>
        <w:ind w:left="0"/>
        <w:rPr>
          <w:rFonts w:hint="default" w:ascii="Times New Roman" w:hAnsi="Times New Roman" w:cs="Times New Roman"/>
          <w:sz w:val="26"/>
        </w:rPr>
      </w:pPr>
    </w:p>
    <w:p>
      <w:pPr>
        <w:pStyle w:val="4"/>
        <w:spacing w:before="25" w:line="264" w:lineRule="auto"/>
        <w:ind w:left="0"/>
        <w:rPr>
          <w:rFonts w:hint="default" w:ascii="Times New Roman" w:hAnsi="Times New Roman" w:eastAsia="Trebuchet MS" w:cs="Times New Roman"/>
          <w:b/>
          <w:bCs/>
          <w:sz w:val="24"/>
          <w:szCs w:val="24"/>
        </w:rPr>
      </w:pPr>
      <w:r>
        <w:rPr>
          <w:rFonts w:hint="default" w:ascii="Times New Roman" w:hAnsi="Times New Roman" w:eastAsia="Trebuchet MS" w:cs="Times New Roman"/>
          <w:b/>
          <w:bCs/>
          <w:sz w:val="28"/>
          <w:szCs w:val="24"/>
        </w:rPr>
        <w:t xml:space="preserve">Home king Investment Limited                            </w:t>
      </w:r>
      <w:r>
        <w:rPr>
          <w:rFonts w:hint="default" w:ascii="Times New Roman" w:hAnsi="Times New Roman" w:eastAsia="Trebuchet MS" w:cs="Times New Roman"/>
          <w:b/>
          <w:bCs/>
          <w:sz w:val="24"/>
          <w:szCs w:val="24"/>
        </w:rPr>
        <w:t>December 2015 - May 2018</w:t>
      </w:r>
    </w:p>
    <w:p>
      <w:pPr>
        <w:pStyle w:val="4"/>
        <w:spacing w:before="25" w:line="264" w:lineRule="auto"/>
        <w:ind w:left="0"/>
        <w:rPr>
          <w:rFonts w:hint="default" w:ascii="Times New Roman" w:hAnsi="Times New Roman" w:eastAsia="Trebuchet MS" w:cs="Times New Roman"/>
          <w:b/>
          <w:bCs/>
          <w:sz w:val="28"/>
          <w:szCs w:val="24"/>
        </w:rPr>
      </w:pPr>
      <w:r>
        <w:rPr>
          <w:rFonts w:hint="default" w:ascii="Times New Roman" w:hAnsi="Times New Roman" w:eastAsia="Trebuchet MS" w:cs="Times New Roman"/>
          <w:b/>
          <w:bCs/>
          <w:sz w:val="28"/>
          <w:szCs w:val="24"/>
        </w:rPr>
        <w:t xml:space="preserve">Sales Representative </w:t>
      </w:r>
    </w:p>
    <w:p>
      <w:pPr>
        <w:pStyle w:val="4"/>
        <w:spacing w:before="25" w:line="276" w:lineRule="auto"/>
        <w:ind w:left="0"/>
        <w:rPr>
          <w:rFonts w:hint="default" w:ascii="Times New Roman" w:hAnsi="Times New Roman" w:eastAsia="Trebuchet MS" w:cs="Times New Roman"/>
          <w:bCs/>
          <w:sz w:val="24"/>
        </w:rPr>
      </w:pPr>
      <w:r>
        <w:rPr>
          <w:rFonts w:hint="default" w:ascii="Times New Roman" w:hAnsi="Times New Roman" w:eastAsia="Trebuchet MS" w:cs="Times New Roman"/>
          <w:b/>
          <w:bCs/>
          <w:sz w:val="24"/>
        </w:rPr>
        <w:t>Home king Investment</w:t>
      </w:r>
      <w:r>
        <w:rPr>
          <w:rFonts w:hint="default" w:ascii="Times New Roman" w:hAnsi="Times New Roman" w:eastAsia="Trebuchet MS" w:cs="Times New Roman"/>
          <w:bCs/>
          <w:sz w:val="24"/>
        </w:rPr>
        <w:t xml:space="preserve"> is a manufacturing company that specializes in the production and distribution of household products.</w:t>
      </w:r>
    </w:p>
    <w:p>
      <w:pPr>
        <w:pStyle w:val="4"/>
        <w:spacing w:before="25" w:line="276" w:lineRule="auto"/>
        <w:ind w:left="0"/>
        <w:rPr>
          <w:rFonts w:hint="default" w:ascii="Times New Roman" w:hAnsi="Times New Roman" w:eastAsia="Trebuchet MS" w:cs="Times New Roman"/>
          <w:bCs/>
          <w:sz w:val="24"/>
        </w:rPr>
      </w:pP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Met frequently with technical, product management and service personnel to stay current on company oﬀerings and business policies.</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Implemented marketing strategies and techniques, increasing revenue and customer satisfaction.</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Utilized eﬀective communication and active listening skills to create client rapport to grow proﬁtability.</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Recommended accurate and eﬀective solutions to customers after identifying problems.</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Communicated with customers to understand needs and recommend appropriate solutions.</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Broadened territories and negotiated successful contracts by seeking out new clients and utilizing leadership skills.</w:t>
      </w:r>
    </w:p>
    <w:p>
      <w:pPr>
        <w:pStyle w:val="4"/>
        <w:numPr>
          <w:ilvl w:val="0"/>
          <w:numId w:val="2"/>
        </w:numPr>
        <w:spacing w:before="25" w:line="276" w:lineRule="auto"/>
        <w:rPr>
          <w:rFonts w:hint="default" w:ascii="Times New Roman" w:hAnsi="Times New Roman" w:eastAsia="Trebuchet MS" w:cs="Times New Roman"/>
          <w:bCs/>
          <w:sz w:val="24"/>
        </w:rPr>
      </w:pPr>
      <w:r>
        <w:rPr>
          <w:rFonts w:hint="default" w:ascii="Times New Roman" w:hAnsi="Times New Roman" w:eastAsia="Trebuchet MS" w:cs="Times New Roman"/>
          <w:bCs/>
          <w:sz w:val="24"/>
        </w:rPr>
        <w:t>Boosted brand awareness, implemented promotional campaigns and employed sales tactics and drove business development through proactive networking and relationship- building strengths</w:t>
      </w: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1035" name="1035"/>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5" o:spid="_x0000_s1026" o:spt="32" type="#_x0000_t32" style="position:absolute;left:0pt;margin-left:5.7pt;margin-top:18.05pt;height:0pt;width:487.7pt;z-index:251659264;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txNPp0wAAAAgBAAAPAAAA&#10;AAAAAAEAIAAAACIAAABkcnMvZG93bnJldi54bWxQSwECFAAUAAAACACHTuJAvfQJJ+EBAADnAwAA&#10;DgAAAAAAAAABACAAAAAiAQAAZHJzL2Uyb0RvYy54bWxQSwUGAAAAAAYABgBZAQAAdQU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36" name="1036"/>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6"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spYKCO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Voluntary Work</w:t>
      </w:r>
    </w:p>
    <w:p>
      <w:pPr>
        <w:pStyle w:val="10"/>
        <w:spacing w:before="0" w:line="360" w:lineRule="auto"/>
        <w:ind w:left="0" w:right="30"/>
        <w:rPr>
          <w:rFonts w:hint="default" w:ascii="Times New Roman" w:hAnsi="Times New Roman" w:cs="Times New Roman"/>
          <w:sz w:val="6"/>
        </w:rPr>
      </w:pPr>
    </w:p>
    <w:p>
      <w:pPr>
        <w:pStyle w:val="10"/>
        <w:spacing w:before="0" w:line="360" w:lineRule="auto"/>
        <w:ind w:left="0" w:right="30"/>
        <w:rPr>
          <w:rFonts w:hint="default" w:ascii="Times New Roman" w:hAnsi="Times New Roman" w:cs="Times New Roman"/>
        </w:rPr>
      </w:pPr>
      <w:r>
        <w:rPr>
          <w:rFonts w:hint="default" w:ascii="Times New Roman" w:hAnsi="Times New Roman" w:cs="Times New Roman"/>
          <w:b/>
        </w:rPr>
        <w:t>Lagos State Food Bank</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b/>
        </w:rPr>
        <w:t>November 2018 - present</w:t>
      </w:r>
    </w:p>
    <w:p>
      <w:pPr>
        <w:pStyle w:val="10"/>
        <w:spacing w:before="0" w:line="360" w:lineRule="auto"/>
        <w:ind w:left="0" w:right="30"/>
        <w:rPr>
          <w:rFonts w:hint="default" w:ascii="Times New Roman" w:hAnsi="Times New Roman" w:cs="Times New Roman"/>
        </w:rPr>
      </w:pPr>
      <w:r>
        <w:rPr>
          <w:rFonts w:hint="default" w:ascii="Times New Roman" w:hAnsi="Times New Roman" w:cs="Times New Roman"/>
        </w:rPr>
        <w:t>Worked in fighting hunger, reducing food waste and solving the problem of malnutrition through targeted programs to improve nutrition and food intake of pregnant women, infants and adults who are unable to get adequate nutrition</w:t>
      </w:r>
    </w:p>
    <w:p>
      <w:pPr>
        <w:pStyle w:val="10"/>
        <w:spacing w:before="0" w:line="360" w:lineRule="auto"/>
        <w:ind w:left="0" w:right="30"/>
        <w:rPr>
          <w:rFonts w:hint="default" w:ascii="Times New Roman" w:hAnsi="Times New Roman" w:cs="Times New Roman"/>
        </w:rPr>
      </w:pPr>
    </w:p>
    <w:p>
      <w:pPr>
        <w:pStyle w:val="4"/>
        <w:spacing w:before="8"/>
        <w:ind w:left="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229235</wp:posOffset>
                </wp:positionV>
                <wp:extent cx="6193790" cy="0"/>
                <wp:effectExtent l="0" t="0" r="0" b="0"/>
                <wp:wrapNone/>
                <wp:docPr id="1037" name="1037"/>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7" o:spid="_x0000_s1026" o:spt="32" type="#_x0000_t32" style="position:absolute;left:0pt;margin-left:5.7pt;margin-top:18.05pt;height:0pt;width:487.7pt;z-index:251659264;mso-width-relative:page;mso-height-relative:page;" filled="f" stroked="t" coordsize="21600,21600" o:gfxdata="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3E0+nTAAAACAEAAA8AAAAA&#10;AAAAAQAgAAAAIgAAAGRycy9kb3ducmV2LnhtbFBLAQIUABQAAAAIAIdO4kC3SPQS4AEAAOcDAAAO&#10;AAAAAAAAAAEAIAAAACIBAABkcnMvZTJvRG9jLnhtbFBLBQYAAAAABgAGAFkBAAB0BQ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38" name="1038"/>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8"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hKL6ge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rPr>
        <w:t>Languages</w:t>
      </w:r>
    </w:p>
    <w:p>
      <w:pPr>
        <w:pStyle w:val="8"/>
        <w:rPr>
          <w:rFonts w:hint="default" w:ascii="Times New Roman" w:hAnsi="Times New Roman" w:cs="Times New Roman"/>
          <w:color w:val="1F497D"/>
        </w:rPr>
      </w:pPr>
    </w:p>
    <w:p>
      <w:pPr>
        <w:pStyle w:val="10"/>
        <w:numPr>
          <w:ilvl w:val="0"/>
          <w:numId w:val="3"/>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English (Full Working Proficiency)</w:t>
      </w:r>
    </w:p>
    <w:p>
      <w:pPr>
        <w:pStyle w:val="10"/>
        <w:numPr>
          <w:ilvl w:val="0"/>
          <w:numId w:val="3"/>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Ibibio (Strong Native Proficiency)</w:t>
      </w:r>
    </w:p>
    <w:p>
      <w:pPr>
        <w:pStyle w:val="10"/>
        <w:numPr>
          <w:ilvl w:val="0"/>
          <w:numId w:val="3"/>
        </w:numPr>
        <w:spacing w:before="0" w:line="360" w:lineRule="auto"/>
        <w:ind w:right="30"/>
        <w:rPr>
          <w:rFonts w:hint="default" w:ascii="Times New Roman" w:hAnsi="Times New Roman" w:cs="Times New Roman"/>
          <w:szCs w:val="19"/>
        </w:rPr>
      </w:pPr>
      <w:r>
        <w:rPr>
          <w:rFonts w:hint="default" w:ascii="Times New Roman" w:hAnsi="Times New Roman" w:cs="Times New Roman"/>
          <w:szCs w:val="19"/>
        </w:rPr>
        <w:t>Yoruba (Quite Fluent Proficiency)</w:t>
      </w:r>
    </w:p>
    <w:p>
      <w:pPr>
        <w:pStyle w:val="4"/>
        <w:spacing w:before="8"/>
        <w:ind w:left="720"/>
        <w:rPr>
          <w:rFonts w:hint="default" w:ascii="Times New Roman" w:hAnsi="Times New Roman" w:cs="Times New Roman"/>
          <w:sz w:val="32"/>
        </w:rPr>
      </w:pPr>
      <w:r>
        <w:rPr>
          <w:rFonts w:hint="default" w:ascii="Times New Roman" w:hAnsi="Times New Roman" w:cs="Times New Roman"/>
          <w:sz w:val="28"/>
        </w:rPr>
        <mc:AlternateContent>
          <mc:Choice Requires="wps">
            <w:drawing>
              <wp:anchor distT="0" distB="0" distL="0" distR="0" simplePos="0" relativeHeight="251659264" behindDoc="0" locked="0" layoutInCell="1" allowOverlap="1">
                <wp:simplePos x="0" y="0"/>
                <wp:positionH relativeFrom="column">
                  <wp:posOffset>72390</wp:posOffset>
                </wp:positionH>
                <wp:positionV relativeFrom="paragraph">
                  <wp:posOffset>209550</wp:posOffset>
                </wp:positionV>
                <wp:extent cx="6193790" cy="0"/>
                <wp:effectExtent l="0" t="0" r="0" b="0"/>
                <wp:wrapNone/>
                <wp:docPr id="1039" name="1039"/>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39" o:spid="_x0000_s1026" o:spt="32" type="#_x0000_t32" style="position:absolute;left:0pt;margin-left:5.7pt;margin-top:16.5pt;height:0pt;width:487.7pt;z-index:251659264;mso-width-relative:page;mso-height-relative:page;" filled="f" stroked="t" coordsize="21600,21600" o:gfxdata="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8BaG7TAAAACAEAAA8AAAAA&#10;AAAAAQAgAAAAIgAAAGRycy9kb3ducmV2LnhtbFBLAQIUABQAAAAIAIdO4kCBfASb4AEAAOcDAAAO&#10;AAAAAAAAAAEAIAAAACIBAABkcnMvZTJvRG9jLnhtbFBLBQYAAAAABgAGAFkBAAB0BQAAAAA=&#10;">
                <v:fill on="f" focussize="0,0"/>
                <v:stroke weight="1pt" color="#000000" joinstyle="round"/>
                <v:imagedata o:title=""/>
                <o:lock v:ext="edit" aspectratio="f"/>
              </v:shape>
            </w:pict>
          </mc:Fallback>
        </mc:AlternateContent>
      </w:r>
    </w:p>
    <w:p>
      <w:pPr>
        <w:pStyle w:val="8"/>
        <w:rPr>
          <w:rFonts w:hint="default" w:ascii="Times New Roman" w:hAnsi="Times New Roman" w:cs="Times New Roman"/>
          <w:color w:val="1F497D"/>
        </w:rPr>
      </w:pPr>
      <w:r>
        <w:rPr>
          <w:rFonts w:hint="default" w:ascii="Times New Roman" w:hAnsi="Times New Roman" w:cs="Times New Roman"/>
          <w:color w:val="1F497D"/>
          <w:sz w:val="28"/>
          <w:szCs w:val="24"/>
        </w:rPr>
        <mc:AlternateContent>
          <mc:Choice Requires="wps">
            <w:drawing>
              <wp:anchor distT="0" distB="0" distL="0" distR="0" simplePos="0" relativeHeight="251659264" behindDoc="0" locked="0" layoutInCell="1" allowOverlap="1">
                <wp:simplePos x="0" y="0"/>
                <wp:positionH relativeFrom="column">
                  <wp:posOffset>80645</wp:posOffset>
                </wp:positionH>
                <wp:positionV relativeFrom="paragraph">
                  <wp:posOffset>215900</wp:posOffset>
                </wp:positionV>
                <wp:extent cx="6193790" cy="0"/>
                <wp:effectExtent l="0" t="0" r="0" b="0"/>
                <wp:wrapNone/>
                <wp:docPr id="1040" name="1040"/>
                <wp:cNvGraphicFramePr/>
                <a:graphic xmlns:a="http://schemas.openxmlformats.org/drawingml/2006/main">
                  <a:graphicData uri="http://schemas.microsoft.com/office/word/2010/wordprocessingShape">
                    <wps:wsp>
                      <wps:cNvCnPr/>
                      <wps:spPr>
                        <a:xfrm>
                          <a:off x="0" y="0"/>
                          <a:ext cx="6193790" cy="0"/>
                        </a:xfrm>
                        <a:prstGeom prst="straightConnector1">
                          <a:avLst/>
                        </a:prstGeom>
                        <a:ln w="12700" cap="flat" cmpd="sng">
                          <a:solidFill>
                            <a:srgbClr val="000000"/>
                          </a:solidFill>
                          <a:prstDash val="solid"/>
                          <a:round/>
                          <a:headEnd type="none" w="med" len="med"/>
                          <a:tailEnd type="none" w="med" len="med"/>
                        </a:ln>
                      </wps:spPr>
                      <wps:bodyPr/>
                    </wps:wsp>
                  </a:graphicData>
                </a:graphic>
              </wp:anchor>
            </w:drawing>
          </mc:Choice>
          <mc:Fallback>
            <w:pict>
              <v:shape id="1040" o:spid="_x0000_s1026" o:spt="32" type="#_x0000_t32" style="position:absolute;left:0pt;margin-left:6.35pt;margin-top:17pt;height:0pt;width:487.7pt;z-index:251659264;mso-width-relative:page;mso-height-relative:page;" filled="f" stroked="t" coordsize="21600,21600" o:gfxdata="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07Be1AAAAAgBAAAPAAAA&#10;AAAAAAEAIAAAACIAAABkcnMvZG93bnJldi54bWxQSwECFAAUAAAACACHTuJAWmMt3OABAADnAwAA&#10;DgAAAAAAAAABACAAAAAjAQAAZHJzL2Uyb0RvYy54bWxQSwUGAAAAAAYABgBZAQAAdQUAAAAA&#10;">
                <v:fill on="f" focussize="0,0"/>
                <v:stroke weight="1pt" color="#000000" joinstyle="round"/>
                <v:imagedata o:title=""/>
                <o:lock v:ext="edit" aspectratio="f"/>
              </v:shape>
            </w:pict>
          </mc:Fallback>
        </mc:AlternateContent>
      </w:r>
      <w:r>
        <w:rPr>
          <w:rFonts w:hint="default" w:ascii="Times New Roman" w:hAnsi="Times New Roman" w:cs="Times New Roman"/>
          <w:color w:val="1F497D"/>
          <w:sz w:val="28"/>
          <w:szCs w:val="24"/>
        </w:rPr>
        <w:t>Reference</w:t>
      </w:r>
    </w:p>
    <w:p>
      <w:pPr>
        <w:pStyle w:val="10"/>
        <w:spacing w:before="0" w:line="360" w:lineRule="auto"/>
        <w:ind w:left="0" w:right="6787"/>
        <w:rPr>
          <w:rFonts w:hint="default" w:ascii="Times New Roman" w:hAnsi="Times New Roman" w:cs="Times New Roman"/>
          <w:sz w:val="19"/>
          <w:szCs w:val="19"/>
        </w:rPr>
      </w:pPr>
    </w:p>
    <w:p>
      <w:pPr>
        <w:pStyle w:val="10"/>
        <w:numPr>
          <w:ilvl w:val="0"/>
          <w:numId w:val="4"/>
        </w:numPr>
        <w:spacing w:before="0" w:line="360" w:lineRule="auto"/>
        <w:ind w:right="30"/>
        <w:rPr>
          <w:rFonts w:hint="default" w:ascii="Times New Roman" w:hAnsi="Times New Roman" w:cs="Times New Roman"/>
          <w:b/>
          <w:szCs w:val="19"/>
        </w:rPr>
      </w:pPr>
      <w:r>
        <w:rPr>
          <w:rFonts w:hint="default" w:ascii="Times New Roman" w:hAnsi="Times New Roman" w:cs="Times New Roman"/>
          <w:b/>
          <w:szCs w:val="19"/>
        </w:rPr>
        <w:t>Mr Emeka Chukwudum</w:t>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r>
        <w:rPr>
          <w:rFonts w:hint="default" w:ascii="Times New Roman" w:hAnsi="Times New Roman" w:cs="Times New Roman"/>
          <w:b/>
          <w:szCs w:val="19"/>
        </w:rPr>
        <w:tab/>
      </w:r>
    </w:p>
    <w:p>
      <w:pPr>
        <w:pStyle w:val="10"/>
        <w:spacing w:before="0" w:line="360" w:lineRule="auto"/>
        <w:ind w:left="0" w:right="30" w:firstLine="720"/>
        <w:rPr>
          <w:rFonts w:hint="default" w:ascii="Times New Roman" w:hAnsi="Times New Roman" w:cs="Times New Roman"/>
          <w:szCs w:val="19"/>
        </w:rPr>
      </w:pPr>
      <w:r>
        <w:rPr>
          <w:rFonts w:hint="default" w:ascii="Times New Roman" w:hAnsi="Times New Roman" w:cs="Times New Roman"/>
          <w:szCs w:val="19"/>
        </w:rPr>
        <w:t>HOME KING INVESTMENT</w:t>
      </w:r>
    </w:p>
    <w:p>
      <w:pPr>
        <w:pStyle w:val="10"/>
        <w:spacing w:before="0" w:line="360" w:lineRule="auto"/>
        <w:ind w:left="0" w:right="30" w:firstLine="720"/>
        <w:rPr>
          <w:rFonts w:hint="default" w:ascii="Times New Roman" w:hAnsi="Times New Roman" w:cs="Times New Roman"/>
          <w:szCs w:val="19"/>
        </w:rPr>
      </w:pPr>
      <w:r>
        <w:rPr>
          <w:rFonts w:hint="default" w:ascii="Times New Roman" w:hAnsi="Times New Roman" w:cs="Times New Roman"/>
          <w:szCs w:val="19"/>
        </w:rPr>
        <w:t>08087742895</w:t>
      </w:r>
    </w:p>
    <w:p>
      <w:pPr>
        <w:pStyle w:val="10"/>
        <w:numPr>
          <w:ilvl w:val="0"/>
          <w:numId w:val="4"/>
        </w:numPr>
        <w:spacing w:before="0" w:line="360" w:lineRule="auto"/>
        <w:ind w:right="30"/>
        <w:rPr>
          <w:rFonts w:hint="default" w:ascii="Times New Roman" w:hAnsi="Times New Roman" w:cs="Times New Roman"/>
          <w:szCs w:val="19"/>
        </w:rPr>
      </w:pPr>
      <w:r>
        <w:rPr>
          <w:rFonts w:hint="default" w:ascii="Times New Roman" w:hAnsi="Times New Roman" w:cs="Times New Roman"/>
          <w:b/>
          <w:szCs w:val="19"/>
        </w:rPr>
        <w:t>Mrs. Udoh Rose</w:t>
      </w:r>
    </w:p>
    <w:p>
      <w:pPr>
        <w:pStyle w:val="10"/>
        <w:spacing w:before="0" w:line="360" w:lineRule="auto"/>
        <w:ind w:left="0" w:right="30" w:firstLine="720"/>
        <w:rPr>
          <w:rFonts w:hint="default" w:ascii="Times New Roman" w:hAnsi="Times New Roman" w:cs="Times New Roman"/>
        </w:rPr>
      </w:pPr>
      <w:r>
        <w:rPr>
          <w:rFonts w:hint="default" w:ascii="Times New Roman" w:hAnsi="Times New Roman" w:cs="Times New Roman"/>
        </w:rPr>
        <w:t>ROSE BEAUTY SALON</w:t>
      </w:r>
    </w:p>
    <w:p>
      <w:pPr>
        <w:pStyle w:val="10"/>
        <w:spacing w:before="0" w:line="360" w:lineRule="auto"/>
        <w:ind w:left="0" w:right="30" w:firstLine="720"/>
        <w:rPr>
          <w:rFonts w:hint="default" w:ascii="Times New Roman" w:hAnsi="Times New Roman" w:cs="Times New Roman"/>
        </w:rPr>
      </w:pPr>
      <w:r>
        <w:rPr>
          <w:rFonts w:hint="default" w:ascii="Times New Roman" w:hAnsi="Times New Roman" w:cs="Times New Roman"/>
        </w:rPr>
        <w:t>08034414495</w:t>
      </w:r>
    </w:p>
    <w:p>
      <w:pPr>
        <w:pStyle w:val="10"/>
        <w:spacing w:before="0" w:line="360" w:lineRule="auto"/>
        <w:ind w:left="0" w:right="30" w:firstLine="720"/>
        <w:rPr>
          <w:rFonts w:hint="default" w:ascii="Times New Roman" w:hAnsi="Times New Roman" w:cs="Times New Roman"/>
          <w:b/>
          <w:bCs/>
        </w:rPr>
      </w:pPr>
      <w:r>
        <w:rPr>
          <w:rFonts w:hint="default" w:ascii="Times New Roman" w:hAnsi="Times New Roman" w:cs="Times New Roman"/>
          <w:b/>
          <w:bCs/>
        </w:rPr>
        <w:t>Miss Ogu Chidera</w:t>
      </w:r>
    </w:p>
    <w:p>
      <w:pPr>
        <w:pStyle w:val="10"/>
        <w:spacing w:before="0" w:line="360" w:lineRule="auto"/>
        <w:ind w:left="0" w:right="30" w:firstLine="720"/>
        <w:rPr>
          <w:rFonts w:hint="default" w:ascii="Times New Roman" w:hAnsi="Times New Roman" w:cs="Times New Roman"/>
        </w:rPr>
      </w:pPr>
      <w:r>
        <w:rPr>
          <w:rFonts w:hint="default" w:ascii="Times New Roman" w:hAnsi="Times New Roman" w:cs="Times New Roman"/>
        </w:rPr>
        <w:t xml:space="preserve">GADGET HARBOR </w:t>
      </w:r>
    </w:p>
    <w:p>
      <w:pPr>
        <w:pStyle w:val="10"/>
        <w:spacing w:before="0" w:line="360" w:lineRule="auto"/>
        <w:ind w:left="0" w:right="30" w:firstLine="720"/>
        <w:rPr>
          <w:rFonts w:hint="default" w:ascii="Times New Roman" w:hAnsi="Times New Roman" w:cs="Times New Roman"/>
        </w:rPr>
      </w:pPr>
      <w:r>
        <w:rPr>
          <w:rFonts w:hint="default" w:ascii="Times New Roman" w:hAnsi="Times New Roman" w:cs="Times New Roman"/>
        </w:rPr>
        <w:t>0907395838</w:t>
      </w:r>
    </w:p>
    <w:p>
      <w:pPr>
        <w:pStyle w:val="10"/>
        <w:spacing w:before="0" w:line="360" w:lineRule="auto"/>
        <w:ind w:left="0" w:right="30" w:firstLine="720"/>
        <w:rPr>
          <w:rFonts w:hint="default" w:ascii="Times New Roman" w:hAnsi="Times New Roman" w:cs="Times New Roman"/>
        </w:rPr>
      </w:pPr>
    </w:p>
    <w:p>
      <w:pPr>
        <w:pStyle w:val="10"/>
        <w:spacing w:before="0" w:line="360" w:lineRule="auto"/>
        <w:ind w:left="0" w:right="30" w:firstLine="720"/>
        <w:rPr>
          <w:rFonts w:hint="default" w:ascii="Times New Roman" w:hAnsi="Times New Roman" w:cs="Times New Roman"/>
        </w:rPr>
      </w:pPr>
    </w:p>
    <w:sectPr>
      <w:pgSz w:w="11900" w:h="16840"/>
      <w:pgMar w:top="0" w:right="920" w:bottom="280" w:left="78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9974F4"/>
    <w:rsid w:val="13BA2040"/>
    <w:rsid w:val="1EAD022D"/>
    <w:rsid w:val="348C5143"/>
    <w:rsid w:val="59E40BFA"/>
    <w:rsid w:val="68DB3760"/>
    <w:rsid w:val="6E461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DejaVu Sans" w:hAnsi="DejaVu Sans" w:eastAsia="DejaVu Sans" w:cs="DejaVu Sans"/>
      <w:sz w:val="22"/>
      <w:szCs w:val="22"/>
      <w:lang w:val="en-US" w:eastAsia="en-US"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ody Text"/>
    <w:basedOn w:val="1"/>
    <w:qFormat/>
    <w:uiPriority w:val="1"/>
    <w:pPr>
      <w:ind w:left="3443"/>
    </w:pPr>
    <w:rPr>
      <w:sz w:val="21"/>
      <w:szCs w:val="21"/>
    </w:rPr>
  </w:style>
  <w:style w:type="character" w:styleId="5">
    <w:name w:val="Hyperlink"/>
    <w:basedOn w:val="2"/>
    <w:qFormat/>
    <w:uiPriority w:val="99"/>
    <w:rPr>
      <w:color w:val="0000FF"/>
      <w:u w:val="single"/>
    </w:rPr>
  </w:style>
  <w:style w:type="paragraph" w:styleId="6">
    <w:name w:val="Title"/>
    <w:basedOn w:val="1"/>
    <w:qFormat/>
    <w:uiPriority w:val="1"/>
    <w:pPr>
      <w:spacing w:before="19"/>
      <w:ind w:left="151"/>
    </w:pPr>
    <w:rPr>
      <w:rFonts w:ascii="Trebuchet MS" w:hAnsi="Trebuchet MS" w:eastAsia="Trebuchet MS" w:cs="Trebuchet MS"/>
      <w:b/>
      <w:bCs/>
      <w:sz w:val="45"/>
      <w:szCs w:val="45"/>
    </w:rPr>
  </w:style>
  <w:style w:type="table" w:customStyle="1" w:styleId="7">
    <w:name w:val="Table Normal1"/>
    <w:qFormat/>
    <w:uiPriority w:val="2"/>
    <w:tblPr>
      <w:tblCellMar>
        <w:top w:w="0" w:type="dxa"/>
        <w:left w:w="0" w:type="dxa"/>
        <w:bottom w:w="0" w:type="dxa"/>
        <w:right w:w="0" w:type="dxa"/>
      </w:tblCellMar>
    </w:tblPr>
  </w:style>
  <w:style w:type="paragraph" w:customStyle="1" w:styleId="8">
    <w:name w:val="Heading 11"/>
    <w:basedOn w:val="1"/>
    <w:qFormat/>
    <w:uiPriority w:val="1"/>
    <w:pPr>
      <w:ind w:left="151"/>
      <w:outlineLvl w:val="1"/>
    </w:pPr>
    <w:rPr>
      <w:rFonts w:ascii="Trebuchet MS" w:hAnsi="Trebuchet MS" w:eastAsia="Trebuchet MS" w:cs="Trebuchet MS"/>
      <w:b/>
      <w:bCs/>
      <w:sz w:val="30"/>
      <w:szCs w:val="30"/>
    </w:rPr>
  </w:style>
  <w:style w:type="paragraph" w:customStyle="1" w:styleId="9">
    <w:name w:val="Heading 21"/>
    <w:basedOn w:val="1"/>
    <w:qFormat/>
    <w:uiPriority w:val="1"/>
    <w:pPr>
      <w:spacing w:before="124"/>
      <w:ind w:left="2919"/>
      <w:outlineLvl w:val="2"/>
    </w:pPr>
    <w:rPr>
      <w:rFonts w:ascii="Trebuchet MS" w:hAnsi="Trebuchet MS" w:eastAsia="Trebuchet MS" w:cs="Trebuchet MS"/>
      <w:b/>
      <w:bCs/>
      <w:sz w:val="24"/>
      <w:szCs w:val="24"/>
    </w:rPr>
  </w:style>
  <w:style w:type="paragraph" w:customStyle="1" w:styleId="10">
    <w:name w:val="Heading 31"/>
    <w:basedOn w:val="1"/>
    <w:qFormat/>
    <w:uiPriority w:val="1"/>
    <w:pPr>
      <w:spacing w:before="12"/>
      <w:ind w:left="181"/>
      <w:outlineLvl w:val="3"/>
    </w:pPr>
    <w:rPr>
      <w:rFonts w:ascii="Trebuchet MS" w:hAnsi="Trebuchet MS" w:eastAsia="Trebuchet MS" w:cs="Trebuchet MS"/>
      <w:sz w:val="24"/>
      <w:szCs w:val="24"/>
    </w:rPr>
  </w:style>
  <w:style w:type="paragraph" w:styleId="11">
    <w:name w:val="List Paragraph"/>
    <w:basedOn w:val="1"/>
    <w:qFormat/>
    <w:uiPriority w:val="1"/>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608</Words>
  <Characters>3952</Characters>
  <Paragraphs>84</Paragraphs>
  <TotalTime>94</TotalTime>
  <ScaleCrop>false</ScaleCrop>
  <LinksUpToDate>false</LinksUpToDate>
  <CharactersWithSpaces>4776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2021-03-09T10:04:00Z</dcterms:created>
  <dc:creator>WPS Office</dc:creator>
  <cp:lastModifiedBy>Queenesther Umoh</cp:lastModifiedBy>
  <cp:lastPrinted>2020-08-01T17:55:00Z</cp:lastPrinted>
  <dcterms:modified xsi:type="dcterms:W3CDTF">2023-02-22T20:17:07Z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Chromium</vt:lpwstr>
  </property>
  <property fmtid="{D5CDD505-2E9C-101B-9397-08002B2CF9AE}" pid="4" name="LastSaved">
    <vt:filetime>2020-07-30T00:00:00Z</vt:filetime>
  </property>
  <property fmtid="{D5CDD505-2E9C-101B-9397-08002B2CF9AE}" pid="5" name="KSOProductBuildVer">
    <vt:lpwstr>1033-11.2.0.11486</vt:lpwstr>
  </property>
  <property fmtid="{D5CDD505-2E9C-101B-9397-08002B2CF9AE}" pid="6" name="ICV">
    <vt:lpwstr>D6ED6854018945E28BF4370B37AE7D02</vt:lpwstr>
  </property>
</Properties>
</file>